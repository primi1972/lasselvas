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18"/>
          <w:szCs w:val="18"/>
        </w:rPr>
        <w:jc w:val="left"/>
        <w:spacing w:before="70" w:lineRule="auto" w:line="509"/>
        <w:ind w:left="102" w:right="2916" w:firstLine="3404"/>
      </w:pP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VISO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PRI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RES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BLE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PR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TECCI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SUS</w:t>
      </w:r>
      <w:r>
        <w:rPr>
          <w:rFonts w:cs="Arial" w:hAnsi="Arial" w:eastAsia="Arial" w:ascii="Arial"/>
          <w:b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TOS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ERS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LE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8"/>
        <w:ind w:left="102" w:right="99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ría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S.A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C.V.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 </w:t>
      </w:r>
      <w:r>
        <w:rPr>
          <w:rFonts w:cs="Arial" w:hAnsi="Arial" w:eastAsia="Arial" w:ascii="Arial"/>
          <w:spacing w:val="4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No.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2"/>
        <w:ind w:left="102" w:right="1566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Carr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C.P.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DF.,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7019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¿Có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?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3815"/>
      </w:pP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" w:lineRule="exact" w:line="200"/>
        <w:ind w:left="102" w:right="872"/>
      </w:pPr>
      <w:r>
        <w:pict>
          <v:group style="position:absolute;margin-left:163.7pt;margin-top:19.97pt;width:83.184pt;height:0pt;mso-position-horizontal-relative:page;mso-position-vertical-relative:paragraph;z-index:-99" coordorigin="3274,399" coordsize="1664,0">
            <v:shape style="position:absolute;left:3274;top:399;width:1664;height:0" coordorigin="3274,399" coordsize="1664,0" path="m3274,399l4938,399e" filled="f" stroked="t" strokeweight="0.69999pt" strokecolor="#0000FF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4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P.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D.F.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Corr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hyperlink r:id="rId4"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i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n</w:t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</w:rPr>
          <w:t>f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o</w:t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</w:rPr>
          <w:t>@l</w:t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</w:rPr>
          <w:t>a</w:t>
        </w:r>
        <w:r>
          <w:rPr>
            <w:rFonts w:cs="Arial" w:hAnsi="Arial" w:eastAsia="Arial" w:ascii="Arial"/>
            <w:color w:val="0000FF"/>
            <w:spacing w:val="2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</w:rPr>
          <w:t>-</w:t>
        </w:r>
        <w:r>
          <w:rPr>
            <w:rFonts w:cs="Arial" w:hAnsi="Arial" w:eastAsia="Arial" w:ascii="Arial"/>
            <w:color w:val="0000FF"/>
            <w:spacing w:val="-1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e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l</w:t>
        </w:r>
        <w:r>
          <w:rPr>
            <w:rFonts w:cs="Arial" w:hAnsi="Arial" w:eastAsia="Arial" w:ascii="Arial"/>
            <w:color w:val="0000FF"/>
            <w:spacing w:val="-1"/>
            <w:w w:val="100"/>
            <w:sz w:val="18"/>
            <w:szCs w:val="18"/>
          </w:rPr>
          <w:t>v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a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</w:rPr>
          <w:t>.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c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o</w:t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</w:rPr>
          <w:t>m</w:t>
        </w:r>
      </w:hyperlink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6456"/>
      </w:pP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+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(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5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3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3508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¿P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qué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fi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z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?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3393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4477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-Pr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;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6" w:lineRule="exact" w:line="200"/>
        <w:ind w:left="102" w:right="10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;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3592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-Dar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í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;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6452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;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2"/>
        <w:ind w:left="102" w:right="3798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rí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;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2452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4817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¿Qué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tos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rs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bt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os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-9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dónd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?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277"/>
        <w:ind w:left="102" w:right="9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ñ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;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ta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4609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Dat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os</w:t>
      </w:r>
      <w:r>
        <w:rPr>
          <w:rFonts w:cs="Arial" w:hAnsi="Arial" w:eastAsia="Arial" w:ascii="Arial"/>
          <w:b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rma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auto" w:line="275"/>
        <w:ind w:left="102" w:right="88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Se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r,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296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-De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í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2"/>
        <w:ind w:left="102" w:right="695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-Do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774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-Có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829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-Ci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850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-RFC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2"/>
        <w:ind w:left="102" w:right="816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583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-No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167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-Da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3894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Dat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os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otr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278"/>
        <w:ind w:left="102" w:right="10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r,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: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2988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-De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6951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-Do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2"/>
        <w:ind w:left="102" w:right="816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5779"/>
        <w:sectPr>
          <w:pgSz w:w="12240" w:h="15840"/>
          <w:pgMar w:top="1340" w:bottom="280" w:left="1600" w:right="1580"/>
        </w:sectPr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-No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</w:p>
    <w:p>
      <w:pPr>
        <w:rPr>
          <w:rFonts w:cs="Arial" w:hAnsi="Arial" w:eastAsia="Arial" w:ascii="Arial"/>
          <w:sz w:val="18"/>
          <w:szCs w:val="18"/>
        </w:rPr>
        <w:jc w:val="both"/>
        <w:spacing w:before="75"/>
        <w:ind w:left="102" w:right="1664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-Da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4857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b/>
          <w:spacing w:val="-5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v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g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de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for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m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87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ría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CV,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ta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í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En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ría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CV,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4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4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4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4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4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hyperlink r:id="rId5"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 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i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n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f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o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@</w:t>
        </w:r>
        <w:r>
          <w:rPr>
            <w:rFonts w:cs="Arial" w:hAnsi="Arial" w:eastAsia="Arial" w:ascii="Arial"/>
            <w:spacing w:val="-2"/>
            <w:w w:val="100"/>
            <w:sz w:val="18"/>
            <w:szCs w:val="18"/>
          </w:rPr>
          <w:t>l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a</w:t>
        </w:r>
        <w:r>
          <w:rPr>
            <w:rFonts w:cs="Arial" w:hAnsi="Arial" w:eastAsia="Arial" w:ascii="Arial"/>
            <w:spacing w:val="2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spacing w:val="-2"/>
            <w:w w:val="100"/>
            <w:sz w:val="18"/>
            <w:szCs w:val="18"/>
          </w:rPr>
          <w:t>-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e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l</w:t>
        </w:r>
        <w:r>
          <w:rPr>
            <w:rFonts w:cs="Arial" w:hAnsi="Arial" w:eastAsia="Arial" w:ascii="Arial"/>
            <w:spacing w:val="-1"/>
            <w:w w:val="100"/>
            <w:sz w:val="18"/>
            <w:szCs w:val="18"/>
          </w:rPr>
          <w:t>v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a</w:t>
        </w:r>
        <w:r>
          <w:rPr>
            <w:rFonts w:cs="Arial" w:hAnsi="Arial" w:eastAsia="Arial" w:ascii="Arial"/>
            <w:spacing w:val="-1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.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c</w:t>
        </w:r>
        <w:r>
          <w:rPr>
            <w:rFonts w:cs="Arial" w:hAnsi="Arial" w:eastAsia="Arial" w:ascii="Arial"/>
            <w:spacing w:val="-2"/>
            <w:w w:val="100"/>
            <w:sz w:val="18"/>
            <w:szCs w:val="18"/>
          </w:rPr>
          <w:t>o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m</w:t>
        </w:r>
      </w:hyperlink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3796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Der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(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)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87"/>
      </w:pPr>
      <w:r>
        <w:pict>
          <v:group style="position:absolute;margin-left:265.61pt;margin-top:40.6534pt;width:83.304pt;height:0pt;mso-position-horizontal-relative:page;mso-position-vertical-relative:paragraph;z-index:-98" coordorigin="5312,813" coordsize="1666,0">
            <v:shape style="position:absolute;left:5312;top:813;width:1666;height:0" coordorigin="5312,813" coordsize="1666,0" path="m5312,813l6978,813e" filled="f" stroked="t" strokeweight="0.70001pt" strokecolor="#0000FF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rte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ría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CV,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rá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ú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ú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RFC,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hyperlink r:id="rId6"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i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n</w:t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</w:rPr>
          <w:t>f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o</w:t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</w:rPr>
          <w:t>@l</w:t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</w:rPr>
          <w:t>a</w:t>
        </w:r>
        <w:r>
          <w:rPr>
            <w:rFonts w:cs="Arial" w:hAnsi="Arial" w:eastAsia="Arial" w:ascii="Arial"/>
            <w:color w:val="0000FF"/>
            <w:spacing w:val="2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</w:rPr>
          <w:t>-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</w:rPr>
          <w:t>e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l</w:t>
        </w:r>
        <w:r>
          <w:rPr>
            <w:rFonts w:cs="Arial" w:hAnsi="Arial" w:eastAsia="Arial" w:ascii="Arial"/>
            <w:color w:val="0000FF"/>
            <w:spacing w:val="-1"/>
            <w:w w:val="100"/>
            <w:sz w:val="18"/>
            <w:szCs w:val="18"/>
          </w:rPr>
          <w:t>v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a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s</w:t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</w:rPr>
          <w:t>.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</w:rPr>
          <w:t>c</w:t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</w:rPr>
          <w:t>o</w:t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</w:rPr>
          <w:t>m</w:t>
        </w:r>
        <w:r>
          <w:rPr>
            <w:rFonts w:cs="Arial" w:hAnsi="Arial" w:eastAsia="Arial" w:ascii="Arial"/>
            <w:color w:val="0000FF"/>
            <w:spacing w:val="2"/>
            <w:w w:val="100"/>
            <w:sz w:val="18"/>
            <w:szCs w:val="18"/>
          </w:rPr>
          <w:t> </w:t>
        </w:r>
        <w:r>
          <w:rPr>
            <w:rFonts w:cs="Arial" w:hAnsi="Arial" w:eastAsia="Arial" w:ascii="Arial"/>
            <w:color w:val="000000"/>
            <w:spacing w:val="1"/>
            <w:w w:val="100"/>
            <w:sz w:val="18"/>
            <w:szCs w:val="18"/>
          </w:rPr>
          <w:t>a</w:t>
        </w:r>
      </w:hyperlink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rá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de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x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á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5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3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/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4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0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5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5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1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0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color w:val="000000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color w:val="000000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í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ría</w:t>
      </w:r>
      <w:r>
        <w:rPr>
          <w:rFonts w:cs="Arial" w:hAnsi="Arial" w:eastAsia="Arial" w:ascii="Arial"/>
          <w:color w:val="000000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000000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SA</w:t>
      </w:r>
      <w:r>
        <w:rPr>
          <w:rFonts w:cs="Arial" w:hAnsi="Arial" w:eastAsia="Arial" w:ascii="Arial"/>
          <w:color w:val="000000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CV</w:t>
      </w:r>
      <w:r>
        <w:rPr>
          <w:rFonts w:cs="Arial" w:hAnsi="Arial" w:eastAsia="Arial" w:ascii="Arial"/>
          <w:color w:val="000000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3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z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fr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z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5507"/>
      </w:pP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87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ría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CV,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ú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ú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tra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tra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á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6560"/>
      </w:pP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Dat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b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b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b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ind w:left="102" w:right="1293"/>
      </w:pP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ría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CV,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ú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668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88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El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5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FF"/>
          <w:spacing w:val="50"/>
          <w:w w:val="100"/>
          <w:sz w:val="18"/>
          <w:szCs w:val="18"/>
        </w:rPr>
      </w:r>
      <w:hyperlink r:id="rId7">
        <w:r>
          <w:rPr>
            <w:rFonts w:cs="Arial" w:hAnsi="Arial" w:eastAsia="Arial" w:ascii="Arial"/>
            <w:color w:val="0000FF"/>
            <w:spacing w:val="-3"/>
            <w:w w:val="100"/>
            <w:sz w:val="18"/>
            <w:szCs w:val="18"/>
            <w:u w:val="single" w:color="0000FF"/>
          </w:rPr>
          <w:t>w</w:t>
        </w:r>
        <w:r>
          <w:rPr>
            <w:rFonts w:cs="Arial" w:hAnsi="Arial" w:eastAsia="Arial" w:ascii="Arial"/>
            <w:color w:val="0000FF"/>
            <w:spacing w:val="-3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  <w:u w:val="single" w:color="0000FF"/>
          </w:rPr>
          <w:t>w</w:t>
        </w:r>
        <w:r>
          <w:rPr>
            <w:rFonts w:cs="Arial" w:hAnsi="Arial" w:eastAsia="Arial" w:ascii="Arial"/>
            <w:color w:val="0000FF"/>
            <w:spacing w:val="-3"/>
            <w:w w:val="100"/>
            <w:sz w:val="18"/>
            <w:szCs w:val="18"/>
            <w:u w:val="single" w:color="0000FF"/>
          </w:rPr>
          <w:t>w</w:t>
        </w:r>
        <w:r>
          <w:rPr>
            <w:rFonts w:cs="Arial" w:hAnsi="Arial" w:eastAsia="Arial" w:ascii="Arial"/>
            <w:color w:val="0000FF"/>
            <w:spacing w:val="-3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  <w:u w:val="single" w:color="0000FF"/>
          </w:rPr>
          <w:t>.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  <w:t>l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2"/>
            <w:w w:val="100"/>
            <w:sz w:val="18"/>
            <w:szCs w:val="18"/>
            <w:u w:val="single" w:color="0000FF"/>
          </w:rPr>
          <w:t>s</w:t>
        </w:r>
        <w:r>
          <w:rPr>
            <w:rFonts w:cs="Arial" w:hAnsi="Arial" w:eastAsia="Arial" w:ascii="Arial"/>
            <w:color w:val="0000FF"/>
            <w:spacing w:val="2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  <w:u w:val="single" w:color="0000FF"/>
          </w:rPr>
          <w:t>-</w:t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  <w:t>s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  <w:t>e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  <w:t>l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sz w:val="18"/>
            <w:szCs w:val="18"/>
            <w:u w:val="single" w:color="0000FF"/>
          </w:rPr>
          <w:t>v</w:t>
        </w:r>
        <w:r>
          <w:rPr>
            <w:rFonts w:cs="Arial" w:hAnsi="Arial" w:eastAsia="Arial" w:ascii="Arial"/>
            <w:color w:val="0000FF"/>
            <w:spacing w:val="-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  <w:t>a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-1"/>
            <w:w w:val="100"/>
            <w:sz w:val="18"/>
            <w:szCs w:val="18"/>
            <w:u w:val="single" w:color="0000FF"/>
          </w:rPr>
          <w:t>s</w:t>
        </w:r>
        <w:r>
          <w:rPr>
            <w:rFonts w:cs="Arial" w:hAnsi="Arial" w:eastAsia="Arial" w:ascii="Arial"/>
            <w:color w:val="0000FF"/>
            <w:spacing w:val="-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  <w:u w:val="single" w:color="0000FF"/>
          </w:rPr>
          <w:t>.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  <w:t>c</w:t>
        </w:r>
        <w:r>
          <w:rPr>
            <w:rFonts w:cs="Arial" w:hAnsi="Arial" w:eastAsia="Arial" w:ascii="Arial"/>
            <w:color w:val="0000FF"/>
            <w:spacing w:val="1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  <w:u w:val="single" w:color="0000FF"/>
          </w:rPr>
          <w:t>o</w:t>
        </w:r>
        <w:r>
          <w:rPr>
            <w:rFonts w:cs="Arial" w:hAnsi="Arial" w:eastAsia="Arial" w:ascii="Arial"/>
            <w:color w:val="0000FF"/>
            <w:spacing w:val="-2"/>
            <w:w w:val="100"/>
            <w:sz w:val="18"/>
            <w:szCs w:val="18"/>
            <w:u w:val="single" w:color="0000FF"/>
          </w:rPr>
        </w:r>
        <w:r>
          <w:rPr>
            <w:rFonts w:cs="Arial" w:hAnsi="Arial" w:eastAsia="Arial" w:ascii="Arial"/>
            <w:color w:val="0000FF"/>
            <w:spacing w:val="0"/>
            <w:w w:val="100"/>
            <w:sz w:val="18"/>
            <w:szCs w:val="18"/>
            <w:u w:val="single" w:color="0000FF"/>
          </w:rPr>
          <w:t>m</w:t>
        </w:r>
        <w:r>
          <w:rPr>
            <w:rFonts w:cs="Arial" w:hAnsi="Arial" w:eastAsia="Arial" w:ascii="Arial"/>
            <w:color w:val="0000FF"/>
            <w:spacing w:val="27"/>
            <w:w w:val="100"/>
            <w:sz w:val="18"/>
            <w:szCs w:val="18"/>
          </w:rPr>
          <w:t> </w:t>
        </w:r>
        <w:r>
          <w:rPr>
            <w:rFonts w:cs="Arial" w:hAnsi="Arial" w:eastAsia="Arial" w:ascii="Arial"/>
            <w:color w:val="000000"/>
            <w:spacing w:val="1"/>
            <w:w w:val="100"/>
            <w:sz w:val="18"/>
            <w:szCs w:val="18"/>
          </w:rPr>
          <w:t>h</w:t>
        </w:r>
      </w:hyperlink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000000"/>
          <w:spacing w:val="2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é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2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2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000000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4"/>
          <w:w w:val="100"/>
          <w:sz w:val="18"/>
          <w:szCs w:val="18"/>
        </w:rPr>
        <w:t>z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b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q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color w:val="000000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-4"/>
          <w:w w:val="100"/>
          <w:sz w:val="18"/>
          <w:szCs w:val="18"/>
        </w:rPr>
        <w:t>x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b</w:t>
      </w:r>
      <w:r>
        <w:rPr>
          <w:rFonts w:cs="Arial" w:hAnsi="Arial" w:eastAsia="Arial" w:ascii="Arial"/>
          <w:color w:val="000000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666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00"/>
        <w:ind w:left="102" w:right="8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Si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z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ría</w:t>
      </w:r>
      <w:r>
        <w:rPr>
          <w:rFonts w:cs="Arial" w:hAnsi="Arial" w:eastAsia="Arial" w:ascii="Arial"/>
          <w:spacing w:val="1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SA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CV,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í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é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.</w:t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ind w:left="102" w:right="88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Si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to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4"/>
          <w:w w:val="100"/>
          <w:sz w:val="18"/>
          <w:szCs w:val="18"/>
        </w:rPr>
        <w:t>x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g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4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3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,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rá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9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q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j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3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u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27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d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28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26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l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AI,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p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2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f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o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a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c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ó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n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1"/>
          <w:w w:val="100"/>
          <w:sz w:val="18"/>
          <w:szCs w:val="18"/>
        </w:rPr>
        <w:t>v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s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i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te</w:t>
      </w:r>
      <w:r>
        <w:rPr>
          <w:rFonts w:cs="Arial" w:hAnsi="Arial" w:eastAsia="Arial" w:ascii="Arial"/>
          <w:spacing w:val="1"/>
          <w:w w:val="100"/>
          <w:sz w:val="18"/>
          <w:szCs w:val="18"/>
        </w:rPr>
        <w:t> </w:t>
      </w:r>
      <w:hyperlink r:id="rId8">
        <w:r>
          <w:rPr>
            <w:rFonts w:cs="Arial" w:hAnsi="Arial" w:eastAsia="Arial" w:ascii="Arial"/>
            <w:spacing w:val="-2"/>
            <w:w w:val="100"/>
            <w:sz w:val="18"/>
            <w:szCs w:val="18"/>
          </w:rPr>
          <w:t>w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w</w:t>
        </w:r>
        <w:r>
          <w:rPr>
            <w:rFonts w:cs="Arial" w:hAnsi="Arial" w:eastAsia="Arial" w:ascii="Arial"/>
            <w:spacing w:val="-3"/>
            <w:w w:val="100"/>
            <w:sz w:val="18"/>
            <w:szCs w:val="18"/>
          </w:rPr>
          <w:t>w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.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i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f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a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i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.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o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r</w:t>
        </w:r>
        <w:r>
          <w:rPr>
            <w:rFonts w:cs="Arial" w:hAnsi="Arial" w:eastAsia="Arial" w:ascii="Arial"/>
            <w:spacing w:val="2"/>
            <w:w w:val="100"/>
            <w:sz w:val="18"/>
            <w:szCs w:val="18"/>
          </w:rPr>
          <w:t>g</w:t>
        </w:r>
        <w:r>
          <w:rPr>
            <w:rFonts w:cs="Arial" w:hAnsi="Arial" w:eastAsia="Arial" w:ascii="Arial"/>
            <w:spacing w:val="0"/>
            <w:w w:val="100"/>
            <w:sz w:val="18"/>
            <w:szCs w:val="18"/>
          </w:rPr>
          <w:t>.</w:t>
        </w:r>
        <w:r>
          <w:rPr>
            <w:rFonts w:cs="Arial" w:hAnsi="Arial" w:eastAsia="Arial" w:ascii="Arial"/>
            <w:spacing w:val="1"/>
            <w:w w:val="100"/>
            <w:sz w:val="18"/>
            <w:szCs w:val="18"/>
          </w:rPr>
          <w:t>mx</w:t>
        </w:r>
      </w:hyperlink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sectPr>
      <w:pgSz w:w="12240" w:h="15840"/>
      <w:pgMar w:top="1340" w:bottom="280" w:left="1600" w:right="15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info@las-selvas.com" TargetMode="External"/><Relationship Id="rId5" Type="http://schemas.openxmlformats.org/officeDocument/2006/relationships/hyperlink" Target="mailto:info@las-selvas.com" TargetMode="External"/><Relationship Id="rId6" Type="http://schemas.openxmlformats.org/officeDocument/2006/relationships/hyperlink" Target="mailto:info@las-selvas.com" TargetMode="External"/><Relationship Id="rId7" Type="http://schemas.openxmlformats.org/officeDocument/2006/relationships/hyperlink" Target="http://www.las-selvas.com/" TargetMode="External"/><Relationship Id="rId8" Type="http://schemas.openxmlformats.org/officeDocument/2006/relationships/hyperlink" Target="http://www.ifai.org.mx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